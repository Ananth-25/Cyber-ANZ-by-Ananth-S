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0800"/>
      </w:tblGrid>
      <w:tr w:rsidR="00A66B18" w:rsidRPr="0041428F" w14:paraId="18539E43" w14:textId="77777777" w:rsidTr="00A6783B">
        <w:trPr>
          <w:trHeight w:val="270"/>
          <w:jc w:val="center"/>
        </w:trPr>
        <w:tc>
          <w:tcPr>
            <w:tcW w:w="10800" w:type="dxa"/>
          </w:tcPr>
          <w:p w14:paraId="578EB21B" w14:textId="275C9486" w:rsidR="00A66B18" w:rsidRPr="0041428F" w:rsidRDefault="00A66B18" w:rsidP="00A66B18">
            <w:pPr>
              <w:pStyle w:val="ContactInfo"/>
              <w:rPr>
                <w:color w:val="000000" w:themeColor="text1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"/>
        <w:gridCol w:w="259"/>
      </w:tblGrid>
      <w:tr w:rsidR="005459B5" w:rsidRPr="005459B5" w14:paraId="20562204" w14:textId="77777777" w:rsidTr="00F6701F">
        <w:trPr>
          <w:trHeight w:val="240"/>
        </w:trPr>
        <w:tc>
          <w:tcPr>
            <w:tcW w:w="234" w:type="dxa"/>
            <w:shd w:val="clear" w:color="auto" w:fill="000000" w:themeFill="text1"/>
            <w:vAlign w:val="center"/>
          </w:tcPr>
          <w:p w14:paraId="7AC8D78D" w14:textId="1F9F8408" w:rsidR="005459B5" w:rsidRPr="005459B5" w:rsidRDefault="005459B5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sz w:val="22"/>
                <w:szCs w:val="18"/>
                <w:lang w:val="en-AU" w:eastAsia="en-AU"/>
              </w:rPr>
            </w:pPr>
          </w:p>
        </w:tc>
        <w:tc>
          <w:tcPr>
            <w:tcW w:w="259" w:type="dxa"/>
            <w:shd w:val="clear" w:color="auto" w:fill="000000" w:themeFill="text1"/>
            <w:vAlign w:val="center"/>
          </w:tcPr>
          <w:p w14:paraId="06024678" w14:textId="32486D8D" w:rsidR="005459B5" w:rsidRPr="00F6701F" w:rsidRDefault="005459B5" w:rsidP="004E6A37">
            <w:pPr>
              <w:spacing w:before="0" w:after="0"/>
              <w:ind w:left="0" w:right="0"/>
              <w:rPr>
                <w:bCs/>
                <w:noProof/>
                <w:color w:val="FFFFFF" w:themeColor="background1"/>
                <w:sz w:val="22"/>
                <w:szCs w:val="18"/>
                <w:lang w:val="en-AU" w:eastAsia="en-AU"/>
              </w:rPr>
            </w:pPr>
          </w:p>
        </w:tc>
      </w:tr>
      <w:tr w:rsidR="005459B5" w:rsidRPr="005459B5" w14:paraId="66148A55" w14:textId="77777777" w:rsidTr="00F6701F">
        <w:trPr>
          <w:trHeight w:val="280"/>
        </w:trPr>
        <w:tc>
          <w:tcPr>
            <w:tcW w:w="234" w:type="dxa"/>
          </w:tcPr>
          <w:p w14:paraId="2363C4AD" w14:textId="138318D6" w:rsidR="005459B5" w:rsidRPr="005459B5" w:rsidRDefault="005459B5" w:rsidP="004E6A37">
            <w:pPr>
              <w:spacing w:before="0" w:after="0"/>
              <w:ind w:left="0" w:right="0"/>
              <w:rPr>
                <w:noProof/>
                <w:sz w:val="22"/>
                <w:szCs w:val="18"/>
                <w:lang w:val="en-AU" w:eastAsia="en-AU"/>
              </w:rPr>
            </w:pPr>
          </w:p>
        </w:tc>
        <w:tc>
          <w:tcPr>
            <w:tcW w:w="259" w:type="dxa"/>
          </w:tcPr>
          <w:p w14:paraId="457CF6CA" w14:textId="4598D729" w:rsidR="005459B5" w:rsidRPr="005459B5" w:rsidRDefault="005459B5" w:rsidP="005459B5">
            <w:pPr>
              <w:pStyle w:val="ListParagraph"/>
              <w:numPr>
                <w:ilvl w:val="0"/>
                <w:numId w:val="1"/>
              </w:numPr>
              <w:spacing w:before="0" w:after="0"/>
              <w:ind w:right="0"/>
              <w:rPr>
                <w:i/>
                <w:iCs/>
                <w:noProof/>
                <w:sz w:val="22"/>
                <w:szCs w:val="18"/>
                <w:lang w:val="en-AU" w:eastAsia="en-AU"/>
              </w:rPr>
            </w:pPr>
          </w:p>
        </w:tc>
      </w:tr>
    </w:tbl>
    <w:p w14:paraId="2894E653" w14:textId="7FBB3457" w:rsidR="00F1737B" w:rsidRPr="00F6701F" w:rsidRDefault="00F1737B" w:rsidP="00DB10EA">
      <w:pPr>
        <w:spacing w:before="0" w:after="0"/>
        <w:ind w:left="0" w:right="0"/>
        <w:rPr>
          <w:rFonts w:ascii="Calibri" w:eastAsia="Times New Roman" w:hAnsi="Calibri" w:cs="Calibri"/>
          <w:b/>
          <w:color w:val="FF0000"/>
          <w:kern w:val="0"/>
          <w:sz w:val="22"/>
          <w:szCs w:val="22"/>
          <w:lang w:eastAsia="en-AU"/>
        </w:rPr>
      </w:pPr>
    </w:p>
    <w:p w14:paraId="3E61AFC2" w14:textId="2708E19F" w:rsidR="00AD1D45" w:rsidRDefault="00F6701F" w:rsidP="00DB10EA">
      <w:pPr>
        <w:spacing w:before="0" w:after="0"/>
        <w:ind w:left="0" w:right="0"/>
        <w:rPr>
          <w:i/>
          <w:iCs/>
          <w:noProof/>
          <w:lang w:val="en-AU" w:eastAsia="en-AU"/>
        </w:rPr>
      </w:pPr>
      <w:r>
        <w:rPr>
          <w:i/>
          <w:iCs/>
          <w:noProof/>
          <w:lang w:val="en-AU" w:eastAsia="en-AU"/>
        </w:rPr>
        <w:t>Done By: Anantha Vasishta S</w:t>
      </w:r>
      <w:bookmarkStart w:id="0" w:name="_GoBack"/>
      <w:bookmarkEnd w:id="0"/>
    </w:p>
    <w:p w14:paraId="7F9C6C2C" w14:textId="407D8290" w:rsidR="00DB10EA" w:rsidRPr="0064428C" w:rsidRDefault="00DB10EA" w:rsidP="00DB10EA">
      <w:pPr>
        <w:spacing w:before="0" w:after="0"/>
        <w:ind w:left="0" w:right="0"/>
        <w:rPr>
          <w:b/>
          <w:bCs/>
          <w:noProof/>
          <w:lang w:val="en-AU" w:eastAsia="en-AU"/>
        </w:rPr>
      </w:pPr>
      <w:r w:rsidRPr="0064428C">
        <w:rPr>
          <w:b/>
          <w:bCs/>
          <w:noProof/>
          <w:lang w:val="en-AU" w:eastAsia="en-AU"/>
        </w:rPr>
        <w:t>Email 1:</w:t>
      </w:r>
      <w:r w:rsidR="004D1382">
        <w:rPr>
          <w:b/>
          <w:bCs/>
          <w:noProof/>
          <w:lang w:val="en-AU" w:eastAsia="en-AU"/>
        </w:rPr>
        <w:t xml:space="preserve"> </w:t>
      </w:r>
    </w:p>
    <w:p w14:paraId="2B7E53BA" w14:textId="285ECD3B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109"/>
      </w:tblGrid>
      <w:tr w:rsidR="004D1382" w14:paraId="742CDB4B" w14:textId="77777777" w:rsidTr="004225F9">
        <w:tc>
          <w:tcPr>
            <w:tcW w:w="3681" w:type="dxa"/>
            <w:shd w:val="clear" w:color="auto" w:fill="000000" w:themeFill="text1"/>
            <w:vAlign w:val="center"/>
          </w:tcPr>
          <w:p w14:paraId="1FE3C7DD" w14:textId="79E3FF26" w:rsidR="004D1382" w:rsidRPr="004225F9" w:rsidRDefault="004D1382" w:rsidP="004225F9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Is this email Safe or Malicious?</w:t>
            </w:r>
          </w:p>
        </w:tc>
        <w:tc>
          <w:tcPr>
            <w:tcW w:w="7109" w:type="dxa"/>
            <w:shd w:val="clear" w:color="auto" w:fill="000000" w:themeFill="text1"/>
            <w:vAlign w:val="center"/>
          </w:tcPr>
          <w:p w14:paraId="007719FE" w14:textId="5D66CB1C" w:rsidR="004D1382" w:rsidRPr="004225F9" w:rsidRDefault="004225F9" w:rsidP="004225F9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>
              <w:rPr>
                <w:b/>
                <w:bCs/>
                <w:noProof/>
                <w:color w:val="FFFFFF" w:themeColor="background1"/>
                <w:lang w:val="en-AU" w:eastAsia="en-AU"/>
              </w:rPr>
              <w:t xml:space="preserve">My </w:t>
            </w:r>
            <w:r w:rsidR="004D1382"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Analysis</w:t>
            </w:r>
          </w:p>
        </w:tc>
      </w:tr>
      <w:tr w:rsidR="004D1382" w14:paraId="3C80CA67" w14:textId="77777777" w:rsidTr="004225F9">
        <w:tc>
          <w:tcPr>
            <w:tcW w:w="3681" w:type="dxa"/>
          </w:tcPr>
          <w:p w14:paraId="77E5CB06" w14:textId="5509FF8F" w:rsidR="004D1382" w:rsidRDefault="00E96710" w:rsidP="00DB10EA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Malicious</w:t>
            </w:r>
          </w:p>
        </w:tc>
        <w:tc>
          <w:tcPr>
            <w:tcW w:w="7109" w:type="dxa"/>
          </w:tcPr>
          <w:p w14:paraId="45AA9772" w14:textId="7D71248B" w:rsidR="004D1382" w:rsidRDefault="00E96710" w:rsidP="00DB10EA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The mail sent is based on game con and reply is based on kerbal space program.</w:t>
            </w:r>
          </w:p>
        </w:tc>
      </w:tr>
    </w:tbl>
    <w:p w14:paraId="57F40EEC" w14:textId="48ED604E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p w14:paraId="559471BE" w14:textId="77777777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p w14:paraId="2543EBD7" w14:textId="2A069665" w:rsidR="0064428C" w:rsidRPr="0064428C" w:rsidRDefault="00DB10EA" w:rsidP="00DB10EA">
      <w:pPr>
        <w:spacing w:before="0" w:after="0"/>
        <w:ind w:left="0" w:right="0"/>
        <w:rPr>
          <w:b/>
          <w:bCs/>
          <w:noProof/>
          <w:lang w:val="en-AU" w:eastAsia="en-AU"/>
        </w:rPr>
      </w:pPr>
      <w:r w:rsidRPr="0064428C">
        <w:rPr>
          <w:b/>
          <w:bCs/>
          <w:noProof/>
          <w:lang w:val="en-AU" w:eastAsia="en-AU"/>
        </w:rPr>
        <w:t>Email 2:</w:t>
      </w:r>
      <w:r w:rsidR="004225F9">
        <w:rPr>
          <w:b/>
          <w:bCs/>
          <w:noProof/>
          <w:lang w:val="en-AU" w:eastAsia="en-AU"/>
        </w:rPr>
        <w:t xml:space="preserve"> </w:t>
      </w:r>
    </w:p>
    <w:p w14:paraId="3419EA2A" w14:textId="61391AF5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109"/>
      </w:tblGrid>
      <w:tr w:rsidR="004225F9" w14:paraId="43DAEB7A" w14:textId="77777777" w:rsidTr="004E6A37">
        <w:tc>
          <w:tcPr>
            <w:tcW w:w="3681" w:type="dxa"/>
            <w:shd w:val="clear" w:color="auto" w:fill="000000" w:themeFill="text1"/>
            <w:vAlign w:val="center"/>
          </w:tcPr>
          <w:p w14:paraId="1AA35C39" w14:textId="3AC048A5" w:rsidR="004225F9" w:rsidRPr="004225F9" w:rsidRDefault="004225F9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Is this email Safe or Malicious?</w:t>
            </w:r>
          </w:p>
        </w:tc>
        <w:tc>
          <w:tcPr>
            <w:tcW w:w="7109" w:type="dxa"/>
            <w:shd w:val="clear" w:color="auto" w:fill="000000" w:themeFill="text1"/>
            <w:vAlign w:val="center"/>
          </w:tcPr>
          <w:p w14:paraId="0815B55A" w14:textId="77777777" w:rsidR="004225F9" w:rsidRPr="004225F9" w:rsidRDefault="004225F9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>
              <w:rPr>
                <w:b/>
                <w:bCs/>
                <w:noProof/>
                <w:color w:val="FFFFFF" w:themeColor="background1"/>
                <w:lang w:val="en-AU" w:eastAsia="en-AU"/>
              </w:rPr>
              <w:t xml:space="preserve">My </w:t>
            </w: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Analysis</w:t>
            </w:r>
          </w:p>
        </w:tc>
      </w:tr>
      <w:tr w:rsidR="004225F9" w14:paraId="127A820D" w14:textId="77777777" w:rsidTr="004E6A37">
        <w:tc>
          <w:tcPr>
            <w:tcW w:w="3681" w:type="dxa"/>
          </w:tcPr>
          <w:p w14:paraId="4088807C" w14:textId="607A8CA4" w:rsidR="004225F9" w:rsidRDefault="00E96710" w:rsidP="004E6A37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Malicious</w:t>
            </w:r>
          </w:p>
        </w:tc>
        <w:tc>
          <w:tcPr>
            <w:tcW w:w="7109" w:type="dxa"/>
          </w:tcPr>
          <w:p w14:paraId="4FB5F4BB" w14:textId="27ADBC72" w:rsidR="004225F9" w:rsidRDefault="00E96710" w:rsidP="004E6A37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In Office 365 ‘O’ is small at starting  whereas at end the ‘O’ in is capital.</w:t>
            </w:r>
          </w:p>
        </w:tc>
      </w:tr>
    </w:tbl>
    <w:p w14:paraId="66CC10B4" w14:textId="3DA9B237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p w14:paraId="73432C4E" w14:textId="77777777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p w14:paraId="1ABF4DA7" w14:textId="59C4707D" w:rsidR="00DB10EA" w:rsidRPr="004225F9" w:rsidRDefault="00DB10EA" w:rsidP="00DB10EA">
      <w:pPr>
        <w:spacing w:before="0" w:after="0"/>
        <w:ind w:left="0" w:right="0"/>
        <w:rPr>
          <w:noProof/>
          <w:lang w:val="en-AU" w:eastAsia="en-AU"/>
        </w:rPr>
      </w:pPr>
      <w:r w:rsidRPr="0064428C">
        <w:rPr>
          <w:b/>
          <w:bCs/>
          <w:noProof/>
          <w:lang w:val="en-AU" w:eastAsia="en-AU"/>
        </w:rPr>
        <w:t>Email 3:</w:t>
      </w:r>
      <w:r w:rsidR="004225F9">
        <w:rPr>
          <w:b/>
          <w:bCs/>
          <w:noProof/>
          <w:lang w:val="en-AU" w:eastAsia="en-AU"/>
        </w:rPr>
        <w:t xml:space="preserve"> </w:t>
      </w:r>
    </w:p>
    <w:p w14:paraId="0445ABFE" w14:textId="7FE3E7D7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109"/>
      </w:tblGrid>
      <w:tr w:rsidR="004225F9" w14:paraId="01DB49CF" w14:textId="77777777" w:rsidTr="004E6A37">
        <w:tc>
          <w:tcPr>
            <w:tcW w:w="3681" w:type="dxa"/>
            <w:shd w:val="clear" w:color="auto" w:fill="000000" w:themeFill="text1"/>
            <w:vAlign w:val="center"/>
          </w:tcPr>
          <w:p w14:paraId="00DBF795" w14:textId="7DAFB4E2" w:rsidR="004225F9" w:rsidRPr="004225F9" w:rsidRDefault="004225F9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Is this email Safe or Malicious?</w:t>
            </w:r>
          </w:p>
        </w:tc>
        <w:tc>
          <w:tcPr>
            <w:tcW w:w="7109" w:type="dxa"/>
            <w:shd w:val="clear" w:color="auto" w:fill="000000" w:themeFill="text1"/>
            <w:vAlign w:val="center"/>
          </w:tcPr>
          <w:p w14:paraId="11B5ADDA" w14:textId="77777777" w:rsidR="004225F9" w:rsidRPr="004225F9" w:rsidRDefault="004225F9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>
              <w:rPr>
                <w:b/>
                <w:bCs/>
                <w:noProof/>
                <w:color w:val="FFFFFF" w:themeColor="background1"/>
                <w:lang w:val="en-AU" w:eastAsia="en-AU"/>
              </w:rPr>
              <w:t xml:space="preserve">My </w:t>
            </w: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Analysis</w:t>
            </w:r>
          </w:p>
        </w:tc>
      </w:tr>
      <w:tr w:rsidR="004225F9" w14:paraId="53141836" w14:textId="77777777" w:rsidTr="004E6A37">
        <w:tc>
          <w:tcPr>
            <w:tcW w:w="3681" w:type="dxa"/>
          </w:tcPr>
          <w:p w14:paraId="54AB3F5C" w14:textId="58726A16" w:rsidR="004225F9" w:rsidRDefault="00E96710" w:rsidP="00E96710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Malicious</w:t>
            </w:r>
          </w:p>
        </w:tc>
        <w:tc>
          <w:tcPr>
            <w:tcW w:w="7109" w:type="dxa"/>
          </w:tcPr>
          <w:p w14:paraId="48AA949D" w14:textId="1503BFEE" w:rsidR="004225F9" w:rsidRDefault="00E96710" w:rsidP="004E6A37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The link is wroung since the spelling  in facebook ‘B’ is capital</w:t>
            </w:r>
          </w:p>
        </w:tc>
      </w:tr>
    </w:tbl>
    <w:p w14:paraId="654228A0" w14:textId="361D7657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p w14:paraId="2351B6E2" w14:textId="77777777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p w14:paraId="5E9119A3" w14:textId="601C5668" w:rsidR="00DB10EA" w:rsidRPr="0064428C" w:rsidRDefault="00DB10EA" w:rsidP="00DB10EA">
      <w:pPr>
        <w:spacing w:before="0" w:after="0"/>
        <w:ind w:left="0" w:right="0"/>
        <w:rPr>
          <w:b/>
          <w:bCs/>
          <w:noProof/>
          <w:lang w:val="en-AU" w:eastAsia="en-AU"/>
        </w:rPr>
      </w:pPr>
      <w:r w:rsidRPr="0064428C">
        <w:rPr>
          <w:b/>
          <w:bCs/>
          <w:noProof/>
          <w:lang w:val="en-AU" w:eastAsia="en-AU"/>
        </w:rPr>
        <w:t xml:space="preserve">Email 4: </w:t>
      </w:r>
    </w:p>
    <w:p w14:paraId="3E1C46CC" w14:textId="5DD4E63C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109"/>
      </w:tblGrid>
      <w:tr w:rsidR="004225F9" w14:paraId="69A001B5" w14:textId="77777777" w:rsidTr="004E6A37">
        <w:tc>
          <w:tcPr>
            <w:tcW w:w="3681" w:type="dxa"/>
            <w:shd w:val="clear" w:color="auto" w:fill="000000" w:themeFill="text1"/>
            <w:vAlign w:val="center"/>
          </w:tcPr>
          <w:p w14:paraId="44F1ACE7" w14:textId="58BB453A" w:rsidR="004225F9" w:rsidRPr="004225F9" w:rsidRDefault="004225F9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Is this email Safe or Malicious?</w:t>
            </w:r>
          </w:p>
        </w:tc>
        <w:tc>
          <w:tcPr>
            <w:tcW w:w="7109" w:type="dxa"/>
            <w:shd w:val="clear" w:color="auto" w:fill="000000" w:themeFill="text1"/>
            <w:vAlign w:val="center"/>
          </w:tcPr>
          <w:p w14:paraId="0682F93B" w14:textId="77777777" w:rsidR="004225F9" w:rsidRPr="004225F9" w:rsidRDefault="004225F9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>
              <w:rPr>
                <w:b/>
                <w:bCs/>
                <w:noProof/>
                <w:color w:val="FFFFFF" w:themeColor="background1"/>
                <w:lang w:val="en-AU" w:eastAsia="en-AU"/>
              </w:rPr>
              <w:t xml:space="preserve">My </w:t>
            </w: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Analysis</w:t>
            </w:r>
          </w:p>
        </w:tc>
      </w:tr>
      <w:tr w:rsidR="004225F9" w14:paraId="0E6DC805" w14:textId="77777777" w:rsidTr="004E6A37">
        <w:tc>
          <w:tcPr>
            <w:tcW w:w="3681" w:type="dxa"/>
          </w:tcPr>
          <w:p w14:paraId="3A6E5C37" w14:textId="385CA728" w:rsidR="004225F9" w:rsidRDefault="00E96710" w:rsidP="004E6A37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Malicious</w:t>
            </w:r>
          </w:p>
        </w:tc>
        <w:tc>
          <w:tcPr>
            <w:tcW w:w="7109" w:type="dxa"/>
          </w:tcPr>
          <w:p w14:paraId="36D46D31" w14:textId="174ED9C7" w:rsidR="004225F9" w:rsidRDefault="00E96710" w:rsidP="004E6A37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The time at which mail sent is before the reply which is impossible</w:t>
            </w:r>
          </w:p>
        </w:tc>
      </w:tr>
    </w:tbl>
    <w:p w14:paraId="4B917BBD" w14:textId="2744E9BD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p w14:paraId="19C7B69A" w14:textId="77777777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p w14:paraId="043A0721" w14:textId="3A2BBC4F" w:rsidR="0064428C" w:rsidRPr="0064428C" w:rsidRDefault="00DB10EA" w:rsidP="00DB10EA">
      <w:pPr>
        <w:spacing w:before="0" w:after="0"/>
        <w:ind w:left="0" w:right="0"/>
        <w:rPr>
          <w:b/>
          <w:bCs/>
          <w:noProof/>
          <w:lang w:val="en-AU" w:eastAsia="en-AU"/>
        </w:rPr>
      </w:pPr>
      <w:r w:rsidRPr="0064428C">
        <w:rPr>
          <w:b/>
          <w:bCs/>
          <w:noProof/>
          <w:lang w:val="en-AU" w:eastAsia="en-AU"/>
        </w:rPr>
        <w:t>Email 5:</w:t>
      </w:r>
      <w:r w:rsidR="004225F9" w:rsidRPr="004225F9">
        <w:rPr>
          <w:b/>
          <w:bCs/>
          <w:noProof/>
          <w:lang w:val="en-AU" w:eastAsia="en-AU"/>
        </w:rPr>
        <w:t xml:space="preserve"> </w:t>
      </w:r>
    </w:p>
    <w:p w14:paraId="43250BA0" w14:textId="7F3BDA4E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109"/>
      </w:tblGrid>
      <w:tr w:rsidR="004225F9" w14:paraId="265F59B5" w14:textId="77777777" w:rsidTr="004E6A37">
        <w:tc>
          <w:tcPr>
            <w:tcW w:w="3681" w:type="dxa"/>
            <w:shd w:val="clear" w:color="auto" w:fill="000000" w:themeFill="text1"/>
            <w:vAlign w:val="center"/>
          </w:tcPr>
          <w:p w14:paraId="249F2BC7" w14:textId="091982D1" w:rsidR="004225F9" w:rsidRPr="004225F9" w:rsidRDefault="004225F9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Is this email Safe or Mal</w:t>
            </w:r>
            <w:r w:rsidR="005459B5">
              <w:rPr>
                <w:b/>
                <w:bCs/>
                <w:noProof/>
                <w:color w:val="FFFFFF" w:themeColor="background1"/>
                <w:lang w:val="en-AU" w:eastAsia="en-AU"/>
              </w:rPr>
              <w:t>i</w:t>
            </w: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cious?</w:t>
            </w:r>
          </w:p>
        </w:tc>
        <w:tc>
          <w:tcPr>
            <w:tcW w:w="7109" w:type="dxa"/>
            <w:shd w:val="clear" w:color="auto" w:fill="000000" w:themeFill="text1"/>
            <w:vAlign w:val="center"/>
          </w:tcPr>
          <w:p w14:paraId="095F4178" w14:textId="77777777" w:rsidR="004225F9" w:rsidRPr="004225F9" w:rsidRDefault="004225F9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>
              <w:rPr>
                <w:b/>
                <w:bCs/>
                <w:noProof/>
                <w:color w:val="FFFFFF" w:themeColor="background1"/>
                <w:lang w:val="en-AU" w:eastAsia="en-AU"/>
              </w:rPr>
              <w:t xml:space="preserve">My </w:t>
            </w: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Analysis</w:t>
            </w:r>
          </w:p>
        </w:tc>
      </w:tr>
      <w:tr w:rsidR="004225F9" w14:paraId="6C8ECCDA" w14:textId="77777777" w:rsidTr="004E6A37">
        <w:tc>
          <w:tcPr>
            <w:tcW w:w="3681" w:type="dxa"/>
          </w:tcPr>
          <w:p w14:paraId="330148AD" w14:textId="55858937" w:rsidR="004225F9" w:rsidRDefault="00E96710" w:rsidP="004E6A37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Malicious</w:t>
            </w:r>
          </w:p>
        </w:tc>
        <w:tc>
          <w:tcPr>
            <w:tcW w:w="7109" w:type="dxa"/>
          </w:tcPr>
          <w:p w14:paraId="534DD91B" w14:textId="7505E8B1" w:rsidR="004225F9" w:rsidRDefault="00E96710" w:rsidP="004E6A37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The information like this should’nt be disclosed.</w:t>
            </w:r>
          </w:p>
        </w:tc>
      </w:tr>
    </w:tbl>
    <w:p w14:paraId="3632D2BB" w14:textId="56CB1517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p w14:paraId="47F5064C" w14:textId="77777777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p w14:paraId="7C6029EC" w14:textId="3AE3E516" w:rsidR="0064428C" w:rsidRPr="0064428C" w:rsidRDefault="00DB10EA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  <w:r w:rsidRPr="0064428C">
        <w:rPr>
          <w:b/>
          <w:bCs/>
          <w:noProof/>
          <w:lang w:val="en-AU" w:eastAsia="en-AU"/>
        </w:rPr>
        <w:t>Email 6:</w:t>
      </w:r>
      <w:r w:rsidR="004225F9" w:rsidRPr="004225F9">
        <w:rPr>
          <w:b/>
          <w:bCs/>
          <w:noProof/>
          <w:lang w:val="en-AU" w:eastAsia="en-AU"/>
        </w:rPr>
        <w:t xml:space="preserve"> </w:t>
      </w:r>
    </w:p>
    <w:p w14:paraId="68B34480" w14:textId="4057E181" w:rsidR="0064428C" w:rsidRDefault="0064428C" w:rsidP="008F3614">
      <w:pPr>
        <w:spacing w:before="0" w:after="0"/>
        <w:ind w:left="0" w:right="0"/>
        <w:rPr>
          <w:noProof/>
          <w:lang w:val="en-AU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109"/>
      </w:tblGrid>
      <w:tr w:rsidR="004225F9" w14:paraId="370D91FC" w14:textId="77777777" w:rsidTr="004E6A37">
        <w:tc>
          <w:tcPr>
            <w:tcW w:w="3681" w:type="dxa"/>
            <w:shd w:val="clear" w:color="auto" w:fill="000000" w:themeFill="text1"/>
            <w:vAlign w:val="center"/>
          </w:tcPr>
          <w:p w14:paraId="3D55C48D" w14:textId="32BC422D" w:rsidR="004225F9" w:rsidRPr="004225F9" w:rsidRDefault="004225F9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Is this email Safe or Malicious?</w:t>
            </w:r>
          </w:p>
        </w:tc>
        <w:tc>
          <w:tcPr>
            <w:tcW w:w="7109" w:type="dxa"/>
            <w:shd w:val="clear" w:color="auto" w:fill="000000" w:themeFill="text1"/>
            <w:vAlign w:val="center"/>
          </w:tcPr>
          <w:p w14:paraId="1E622AB8" w14:textId="77777777" w:rsidR="004225F9" w:rsidRPr="004225F9" w:rsidRDefault="004225F9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>
              <w:rPr>
                <w:b/>
                <w:bCs/>
                <w:noProof/>
                <w:color w:val="FFFFFF" w:themeColor="background1"/>
                <w:lang w:val="en-AU" w:eastAsia="en-AU"/>
              </w:rPr>
              <w:t xml:space="preserve">My </w:t>
            </w: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Analysis</w:t>
            </w:r>
          </w:p>
        </w:tc>
      </w:tr>
      <w:tr w:rsidR="004225F9" w14:paraId="58FB5F5B" w14:textId="77777777" w:rsidTr="004E6A37">
        <w:tc>
          <w:tcPr>
            <w:tcW w:w="3681" w:type="dxa"/>
          </w:tcPr>
          <w:p w14:paraId="1EA652C8" w14:textId="7EEDDB18" w:rsidR="004225F9" w:rsidRDefault="00E96710" w:rsidP="004E6A37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Malicious</w:t>
            </w:r>
          </w:p>
        </w:tc>
        <w:tc>
          <w:tcPr>
            <w:tcW w:w="7109" w:type="dxa"/>
          </w:tcPr>
          <w:p w14:paraId="6DC27B26" w14:textId="027F33BC" w:rsidR="004225F9" w:rsidRDefault="00E96710" w:rsidP="004E6A37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The mail id is wroung because in corrigon once ‘C’ is capital and once it is capital.</w:t>
            </w:r>
          </w:p>
        </w:tc>
      </w:tr>
    </w:tbl>
    <w:p w14:paraId="4A73B74F" w14:textId="77777777" w:rsidR="004225F9" w:rsidRDefault="004225F9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91DDF96" w14:textId="77777777" w:rsidR="004225F9" w:rsidRDefault="004225F9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70376624" w14:textId="53D85448" w:rsidR="00A66B18" w:rsidRDefault="00DB10EA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  <w:r w:rsidRPr="0064428C">
        <w:rPr>
          <w:b/>
          <w:bCs/>
          <w:noProof/>
          <w:lang w:val="en-AU" w:eastAsia="en-AU"/>
        </w:rPr>
        <w:t>Email 7:</w:t>
      </w:r>
      <w:r w:rsidR="004225F9" w:rsidRPr="004225F9">
        <w:rPr>
          <w:b/>
          <w:bCs/>
          <w:noProof/>
          <w:lang w:val="en-AU" w:eastAsia="en-AU"/>
        </w:rPr>
        <w:t xml:space="preserve"> </w:t>
      </w:r>
    </w:p>
    <w:p w14:paraId="75C508C9" w14:textId="77777777" w:rsidR="004225F9" w:rsidRDefault="004225F9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109"/>
      </w:tblGrid>
      <w:tr w:rsidR="004225F9" w14:paraId="18855349" w14:textId="77777777" w:rsidTr="004E6A37">
        <w:tc>
          <w:tcPr>
            <w:tcW w:w="3681" w:type="dxa"/>
            <w:shd w:val="clear" w:color="auto" w:fill="000000" w:themeFill="text1"/>
            <w:vAlign w:val="center"/>
          </w:tcPr>
          <w:p w14:paraId="293D3612" w14:textId="7B437F4D" w:rsidR="004225F9" w:rsidRPr="004225F9" w:rsidRDefault="004225F9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Is this email Safe or Malicious?</w:t>
            </w:r>
          </w:p>
        </w:tc>
        <w:tc>
          <w:tcPr>
            <w:tcW w:w="7109" w:type="dxa"/>
            <w:shd w:val="clear" w:color="auto" w:fill="000000" w:themeFill="text1"/>
            <w:vAlign w:val="center"/>
          </w:tcPr>
          <w:p w14:paraId="2C501D6B" w14:textId="77777777" w:rsidR="004225F9" w:rsidRPr="004225F9" w:rsidRDefault="004225F9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>
              <w:rPr>
                <w:b/>
                <w:bCs/>
                <w:noProof/>
                <w:color w:val="FFFFFF" w:themeColor="background1"/>
                <w:lang w:val="en-AU" w:eastAsia="en-AU"/>
              </w:rPr>
              <w:t xml:space="preserve">My </w:t>
            </w: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Analysis</w:t>
            </w:r>
          </w:p>
        </w:tc>
      </w:tr>
      <w:tr w:rsidR="004225F9" w14:paraId="28C2640E" w14:textId="77777777" w:rsidTr="004E6A37">
        <w:tc>
          <w:tcPr>
            <w:tcW w:w="3681" w:type="dxa"/>
          </w:tcPr>
          <w:p w14:paraId="4DD8E0F3" w14:textId="05FB18F0" w:rsidR="004225F9" w:rsidRDefault="00E96710" w:rsidP="004E6A37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Malicious</w:t>
            </w:r>
          </w:p>
        </w:tc>
        <w:tc>
          <w:tcPr>
            <w:tcW w:w="7109" w:type="dxa"/>
          </w:tcPr>
          <w:p w14:paraId="143AA46B" w14:textId="64F06AAB" w:rsidR="004225F9" w:rsidRDefault="00E96710" w:rsidP="004E6A37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The url is from Russia</w:t>
            </w:r>
          </w:p>
        </w:tc>
      </w:tr>
    </w:tbl>
    <w:p w14:paraId="3A45F7B9" w14:textId="77777777" w:rsidR="004225F9" w:rsidRPr="0064428C" w:rsidRDefault="004225F9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3D28E29B" w14:textId="648A3590" w:rsidR="0064428C" w:rsidRDefault="0064428C" w:rsidP="008F3614">
      <w:pPr>
        <w:spacing w:before="0" w:after="0"/>
        <w:ind w:left="0" w:right="0"/>
        <w:rPr>
          <w:noProof/>
          <w:lang w:val="en-AU" w:eastAsia="en-AU"/>
        </w:rPr>
      </w:pPr>
    </w:p>
    <w:p w14:paraId="189C1FA3" w14:textId="38767D8B" w:rsidR="0064428C" w:rsidRDefault="0064428C" w:rsidP="008F3614">
      <w:pPr>
        <w:spacing w:before="0" w:after="0"/>
        <w:ind w:left="0" w:right="0"/>
        <w:rPr>
          <w:noProof/>
          <w:lang w:val="en-AU" w:eastAsia="en-AU"/>
        </w:rPr>
      </w:pPr>
    </w:p>
    <w:p w14:paraId="34BB025B" w14:textId="77777777" w:rsidR="0064428C" w:rsidRPr="00AD1D45" w:rsidRDefault="0064428C" w:rsidP="008F3614">
      <w:pPr>
        <w:spacing w:before="0" w:after="0"/>
        <w:ind w:left="0" w:right="0"/>
        <w:rPr>
          <w:noProof/>
          <w:lang w:val="en-AU" w:eastAsia="en-AU"/>
        </w:rPr>
      </w:pPr>
    </w:p>
    <w:sectPr w:rsidR="0064428C" w:rsidRPr="00AD1D45" w:rsidSect="00CE6CB7">
      <w:headerReference w:type="default" r:id="rId11"/>
      <w:pgSz w:w="12240" w:h="15840" w:code="1"/>
      <w:pgMar w:top="720" w:right="720" w:bottom="36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ECEDA8" w14:textId="77777777" w:rsidR="00F173C6" w:rsidRDefault="00F173C6" w:rsidP="00A66B18">
      <w:pPr>
        <w:spacing w:before="0" w:after="0"/>
      </w:pPr>
      <w:r>
        <w:separator/>
      </w:r>
    </w:p>
  </w:endnote>
  <w:endnote w:type="continuationSeparator" w:id="0">
    <w:p w14:paraId="0C79564E" w14:textId="77777777" w:rsidR="00F173C6" w:rsidRDefault="00F173C6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E0B77A" w14:textId="77777777" w:rsidR="00F173C6" w:rsidRDefault="00F173C6" w:rsidP="00A66B18">
      <w:pPr>
        <w:spacing w:before="0" w:after="0"/>
      </w:pPr>
      <w:r>
        <w:separator/>
      </w:r>
    </w:p>
  </w:footnote>
  <w:footnote w:type="continuationSeparator" w:id="0">
    <w:p w14:paraId="18C598EB" w14:textId="77777777" w:rsidR="00F173C6" w:rsidRDefault="00F173C6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46620A" w14:textId="77777777" w:rsidR="00A66B18" w:rsidRDefault="00A66B18">
    <w:pPr>
      <w:pStyle w:val="Header"/>
    </w:pPr>
    <w:r w:rsidRPr="0041428F"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C4C085D" wp14:editId="55FEB23E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aphic 17" descr="Curved accent shapes that collectively build the header desig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/>
                      <wps:cNvSpPr/>
                      <wps:spPr>
                        <a:xfrm>
                          <a:off x="-7144" y="-7144"/>
                          <a:ext cx="6000750" cy="273883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aphic 17" o:spid="_x0000_s1026" alt="Description: Curved accent shapes that collectively build the header design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">
              <v:shape id="Freeform: Shape 20" o:spid="_x0000_s1027" style="position:absolute;left:21216;top:-71;width:38767;height:17620;visibility:visible;mso-wrap-style:square;v-text-anchor:middle" coordsize="3876675,1762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7RMIA&#10;AADbAAAADwAAAGRycy9kb3ducmV2LnhtbERPTWsCMRC9C/6HMEJvmtVDsVujFGlLqXiotqC3IRmz&#10;oZvJsknd1V9vDkKPj/e9WPW+FmdqowusYDopQBDrYBxbBd/7t/EcREzIBuvApOBCEVbL4WCBpQkd&#10;f9F5l6zIIRxLVFCl1JRSRl2RxzgJDXHmTqH1mDJsrTQtdjnc13JWFI/So+PcUGFD64r07+7PK9hQ&#10;d73utwdtP93r0T3pYH/eD0o9jPqXZxCJ+vQvvrs/jIJZXp+/5B8gl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GLtEwgAAANsAAAAPAAAAAAAAAAAAAAAAAJgCAABkcnMvZG93&#10;bnJldi54bWxQSwUGAAAAAAQABAD1AAAAhwM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Zq2sQA&#10;AADbAAAADwAAAGRycy9kb3ducmV2LnhtbESPQWvCQBSE74L/YXlCb7oxFA2pqxQhILRCNYFeH9nX&#10;JG32bZpdk/TfdwsFj8PMfMPsDpNpxUC9aywrWK8iEMSl1Q1XCoo8WyYgnEfW2FomBT/k4LCfz3aY&#10;ajvyhYarr0SAsEtRQe19l0rpypoMupXtiIP3YXuDPsi+krrHMcBNK+Mo2kiDDYeFGjs61lR+XW9G&#10;wSu+ZLd3U2Tn7BtN/laePpPto1IPi+n5CYSnyd/D/+2TVhDH8Pcl/AC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GatrEAAAA2wAAAA8AAAAAAAAAAAAAAAAAmAIAAGRycy9k&#10;b3ducmV2LnhtbFBLBQYAAAAABAAEAPUAAACJAw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2738;visibility:visible;mso-wrap-style:square;v-text-anchor:middle" coordsize="6000750,904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KPh8QA&#10;AADbAAAADwAAAGRycy9kb3ducmV2LnhtbESPT2vCQBTE70K/w/IK3symFsSmrhIEwZ7EP9TrM/ua&#10;Dc2+jdk1Rj99tyB4HGbmN8xs0dtadNT6yrGCtyQFQVw4XXGp4LBfjaYgfEDWWDsmBTfysJi/DGaY&#10;aXflLXW7UIoIYZ+hAhNCk0npC0MWfeIa4uj9uNZiiLItpW7xGuG2luM0nUiLFccFgw0tDRW/u4tV&#10;cNenY345f3xvN/evkzNFecQuV2r42uefIAL14Rl+tNdawfgd/r/EH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Cj4fEAAAA2wAAAA8AAAAAAAAAAAAAAAAAmAIAAGRycy9k&#10;b3ducmV2LnhtbFBLBQYAAAAABAAEAPUAAACJAw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2162;7144,185808;3546634,173988;5998369,270567;5998369,2162;7144,2162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zoysMA&#10;AADbAAAADwAAAGRycy9kb3ducmV2LnhtbESPzWrDMBCE74W+g9hCb42cH0Jxo4Q0EMihCdTtAyzW&#10;+gdbKyOpstunjwKBHoeZ+YbZ7CbTi0jOt5YVzGcZCOLS6pZrBd9fx5dXED4ga+wtk4Jf8rDbPj5s&#10;MNd25E+KRahFgrDPUUETwpBL6cuGDPqZHYiTV1lnMCTpaqkdjgluernIsrU02HJaaHCgQ0NlV/wY&#10;BfHjeClcdajeoz53nVyu/+KISj0/Tfs3EIGm8B++t09awWIFty/pB8jt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PzoysMAAADbAAAADwAAAAAAAAAAAAAAAACYAgAAZHJzL2Rv&#10;d25yZXYueG1sUEsFBgAAAAAEAAQA9QAAAIgD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20874"/>
    <w:multiLevelType w:val="hybridMultilevel"/>
    <w:tmpl w:val="7C040A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C0D"/>
    <w:rsid w:val="00081375"/>
    <w:rsid w:val="00083BAA"/>
    <w:rsid w:val="0010680C"/>
    <w:rsid w:val="00152B0B"/>
    <w:rsid w:val="001766D6"/>
    <w:rsid w:val="00192419"/>
    <w:rsid w:val="001C270D"/>
    <w:rsid w:val="001E2320"/>
    <w:rsid w:val="00214E28"/>
    <w:rsid w:val="00293FCE"/>
    <w:rsid w:val="002E3B42"/>
    <w:rsid w:val="00352B81"/>
    <w:rsid w:val="00394757"/>
    <w:rsid w:val="003A0150"/>
    <w:rsid w:val="003E24DF"/>
    <w:rsid w:val="00401569"/>
    <w:rsid w:val="0041428F"/>
    <w:rsid w:val="004225F9"/>
    <w:rsid w:val="004A2B0D"/>
    <w:rsid w:val="004C193D"/>
    <w:rsid w:val="004D1382"/>
    <w:rsid w:val="005459B5"/>
    <w:rsid w:val="005C2210"/>
    <w:rsid w:val="00615018"/>
    <w:rsid w:val="0062123A"/>
    <w:rsid w:val="0064428C"/>
    <w:rsid w:val="00646E75"/>
    <w:rsid w:val="00666188"/>
    <w:rsid w:val="006F6F10"/>
    <w:rsid w:val="00706CAA"/>
    <w:rsid w:val="00783E79"/>
    <w:rsid w:val="007B2BC1"/>
    <w:rsid w:val="007B5AE8"/>
    <w:rsid w:val="007F5192"/>
    <w:rsid w:val="008F3614"/>
    <w:rsid w:val="008F6C0D"/>
    <w:rsid w:val="0091575C"/>
    <w:rsid w:val="00982F7C"/>
    <w:rsid w:val="00A25DE7"/>
    <w:rsid w:val="00A26FE7"/>
    <w:rsid w:val="00A66B18"/>
    <w:rsid w:val="00A6783B"/>
    <w:rsid w:val="00A96CF8"/>
    <w:rsid w:val="00AA089B"/>
    <w:rsid w:val="00AD1D45"/>
    <w:rsid w:val="00AE1388"/>
    <w:rsid w:val="00AF3982"/>
    <w:rsid w:val="00B246DB"/>
    <w:rsid w:val="00B50294"/>
    <w:rsid w:val="00B57D6E"/>
    <w:rsid w:val="00C04114"/>
    <w:rsid w:val="00C701F7"/>
    <w:rsid w:val="00C70786"/>
    <w:rsid w:val="00CE6CB7"/>
    <w:rsid w:val="00D10958"/>
    <w:rsid w:val="00D66593"/>
    <w:rsid w:val="00DB10EA"/>
    <w:rsid w:val="00DE6DA2"/>
    <w:rsid w:val="00DF2D30"/>
    <w:rsid w:val="00E4786A"/>
    <w:rsid w:val="00E55D74"/>
    <w:rsid w:val="00E6540C"/>
    <w:rsid w:val="00E81E2A"/>
    <w:rsid w:val="00E96710"/>
    <w:rsid w:val="00EC33FF"/>
    <w:rsid w:val="00EE0952"/>
    <w:rsid w:val="00F1737B"/>
    <w:rsid w:val="00F173C6"/>
    <w:rsid w:val="00F6701F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D7F508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8" w:unhideWhenUsed="0" w:qFormat="1"/>
    <w:lsdException w:name="heading 2" w:uiPriority="9" w:qFormat="1"/>
    <w:lsdException w:name="heading 3" w:uiPriority="9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macro" w:unhideWhenUsed="0"/>
    <w:lsdException w:name="Title" w:semiHidden="0" w:uiPriority="10" w:unhideWhenUsed="0" w:qFormat="1"/>
    <w:lsdException w:name="Closing" w:uiPriority="6" w:qFormat="1"/>
    <w:lsdException w:name="Signature" w:uiPriority="7" w:qFormat="1"/>
    <w:lsdException w:name="Default Paragraph Font" w:uiPriority="1"/>
    <w:lsdException w:name="Subtitle" w:uiPriority="11" w:unhideWhenUsed="0" w:qFormat="1"/>
    <w:lsdException w:name="Salutation" w:uiPriority="4" w:qFormat="1"/>
    <w:lsdException w:name="Strong" w:semiHidden="0" w:uiPriority="1" w:unhideWhenUsed="0"/>
    <w:lsdException w:name="Emphasis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ListParagraph">
    <w:name w:val="List Paragraph"/>
    <w:basedOn w:val="Normal"/>
    <w:uiPriority w:val="34"/>
    <w:semiHidden/>
    <w:rsid w:val="00EC33FF"/>
    <w:pPr>
      <w:contextualSpacing/>
    </w:pPr>
  </w:style>
  <w:style w:type="table" w:styleId="TableGrid">
    <w:name w:val="Table Grid"/>
    <w:basedOn w:val="TableNormal"/>
    <w:uiPriority w:val="39"/>
    <w:rsid w:val="004D13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225F9"/>
    <w:rPr>
      <w:color w:val="F49100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225F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71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710"/>
    <w:rPr>
      <w:rFonts w:ascii="Tahoma" w:eastAsiaTheme="minorHAnsi" w:hAnsi="Tahoma" w:cs="Tahoma"/>
      <w:color w:val="595959" w:themeColor="text1" w:themeTint="A6"/>
      <w:kern w:val="2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8" w:unhideWhenUsed="0" w:qFormat="1"/>
    <w:lsdException w:name="heading 2" w:uiPriority="9" w:qFormat="1"/>
    <w:lsdException w:name="heading 3" w:uiPriority="9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macro" w:unhideWhenUsed="0"/>
    <w:lsdException w:name="Title" w:semiHidden="0" w:uiPriority="10" w:unhideWhenUsed="0" w:qFormat="1"/>
    <w:lsdException w:name="Closing" w:uiPriority="6" w:qFormat="1"/>
    <w:lsdException w:name="Signature" w:uiPriority="7" w:qFormat="1"/>
    <w:lsdException w:name="Default Paragraph Font" w:uiPriority="1"/>
    <w:lsdException w:name="Subtitle" w:uiPriority="11" w:unhideWhenUsed="0" w:qFormat="1"/>
    <w:lsdException w:name="Salutation" w:uiPriority="4" w:qFormat="1"/>
    <w:lsdException w:name="Strong" w:semiHidden="0" w:uiPriority="1" w:unhideWhenUsed="0"/>
    <w:lsdException w:name="Emphasis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ListParagraph">
    <w:name w:val="List Paragraph"/>
    <w:basedOn w:val="Normal"/>
    <w:uiPriority w:val="34"/>
    <w:semiHidden/>
    <w:rsid w:val="00EC33FF"/>
    <w:pPr>
      <w:contextualSpacing/>
    </w:pPr>
  </w:style>
  <w:style w:type="table" w:styleId="TableGrid">
    <w:name w:val="Table Grid"/>
    <w:basedOn w:val="TableNormal"/>
    <w:uiPriority w:val="39"/>
    <w:rsid w:val="004D13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225F9"/>
    <w:rPr>
      <w:color w:val="F49100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225F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71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710"/>
    <w:rPr>
      <w:rFonts w:ascii="Tahoma" w:eastAsiaTheme="minorHAnsi" w:hAnsi="Tahoma" w:cs="Tahoma"/>
      <w:color w:val="595959" w:themeColor="text1" w:themeTint="A6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9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ycea1\AppData\Roaming\Microsoft\Templates\Blue%20curve%20letterhead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letterhead</Template>
  <TotalTime>0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2020-06-20T15:11:00Z</dcterms:created>
  <dcterms:modified xsi:type="dcterms:W3CDTF">2020-06-20T15:11:00Z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